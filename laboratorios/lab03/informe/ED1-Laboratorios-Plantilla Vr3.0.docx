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1E5F0048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0043E0">
        <w:rPr>
          <w:rFonts w:ascii="Arial" w:hAnsi="Arial" w:cs="Arial"/>
          <w:b/>
          <w:color w:val="000064"/>
          <w:sz w:val="40"/>
          <w:szCs w:val="32"/>
        </w:rPr>
        <w:t>3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7D061A">
        <w:rPr>
          <w:rFonts w:ascii="Arial" w:hAnsi="Arial" w:cs="Arial"/>
          <w:b/>
          <w:color w:val="000064"/>
          <w:sz w:val="40"/>
          <w:szCs w:val="32"/>
        </w:rPr>
        <w:t xml:space="preserve">Listas Enlazadas y Vectores Dinámicos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CDC273D" w14:textId="77777777" w:rsidR="009B212B" w:rsidRDefault="009B212B" w:rsidP="009B212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Sebastian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Velez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Galeano</w:t>
            </w:r>
          </w:p>
          <w:p w14:paraId="44D9FF30" w14:textId="77777777" w:rsidR="009B212B" w:rsidRPr="006F47C4" w:rsidRDefault="009B212B" w:rsidP="009B212B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7A1FBED5" w14:textId="77777777" w:rsidR="009B212B" w:rsidRPr="006F47C4" w:rsidRDefault="009B212B" w:rsidP="009B212B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39917F54" w14:textId="39213788" w:rsidR="006F47C4" w:rsidRPr="006F47C4" w:rsidRDefault="009B212B" w:rsidP="009B212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svelezg4@eafit.edu.co</w:t>
            </w:r>
            <w:r w:rsidRPr="006F47C4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605" w:type="dxa"/>
            <w:shd w:val="clear" w:color="auto" w:fill="auto"/>
          </w:tcPr>
          <w:p w14:paraId="1DCE81E6" w14:textId="6D596711" w:rsidR="006F47C4" w:rsidRPr="009B212B" w:rsidRDefault="009B212B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r w:rsidRPr="009B212B">
              <w:rPr>
                <w:b/>
                <w:bCs/>
                <w:sz w:val="22"/>
                <w:szCs w:val="22"/>
              </w:rPr>
              <w:t xml:space="preserve">Tomas Atehortua </w:t>
            </w:r>
            <w:proofErr w:type="spellStart"/>
            <w:r w:rsidRPr="009B212B">
              <w:rPr>
                <w:b/>
                <w:bCs/>
                <w:sz w:val="22"/>
                <w:szCs w:val="22"/>
              </w:rPr>
              <w:t>Cefeirno</w:t>
            </w:r>
            <w:proofErr w:type="spellEnd"/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0B3DE3D" w:rsidR="006F47C4" w:rsidRPr="006F47C4" w:rsidRDefault="009B212B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tatehortuc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38195760" w14:textId="41778811" w:rsidR="004F039E" w:rsidRPr="000043E0" w:rsidRDefault="006F47C4" w:rsidP="000043E0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28BF1D09" w14:textId="77777777" w:rsidR="004F039E" w:rsidRPr="00320EFF" w:rsidRDefault="004F039E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256B3B26" w14:textId="043BB99F" w:rsidR="0059177A" w:rsidRPr="000043E0" w:rsidRDefault="00320EFF" w:rsidP="000043E0">
      <w:pPr>
        <w:pStyle w:val="Prrafodelista"/>
        <w:ind w:left="360"/>
        <w:jc w:val="both"/>
        <w:rPr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4620E9">
        <w:rPr>
          <w:b/>
          <w:bCs/>
          <w:color w:val="002060"/>
          <w:sz w:val="22"/>
          <w:szCs w:val="22"/>
        </w:rPr>
        <w:t xml:space="preserve"> </w:t>
      </w:r>
    </w:p>
    <w:p w14:paraId="2FB91AA2" w14:textId="1078DFFB" w:rsidR="00963002" w:rsidRPr="002E4B62" w:rsidRDefault="003F4C22" w:rsidP="000043E0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69C3E3C3" w14:textId="77777777" w:rsidR="000043E0" w:rsidRDefault="003F4C22" w:rsidP="002E4B62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</w:t>
      </w:r>
      <w:r w:rsidR="002E4B62">
        <w:rPr>
          <w:b/>
          <w:bCs/>
          <w:color w:val="002060"/>
          <w:sz w:val="22"/>
          <w:szCs w:val="22"/>
        </w:rPr>
        <w:t>7</w:t>
      </w:r>
      <w:r w:rsidR="000F16DF">
        <w:rPr>
          <w:b/>
          <w:bCs/>
          <w:color w:val="002060"/>
          <w:sz w:val="22"/>
          <w:szCs w:val="22"/>
        </w:rPr>
        <w:t xml:space="preserve"> </w:t>
      </w:r>
    </w:p>
    <w:p w14:paraId="6E1055A9" w14:textId="35010573" w:rsidR="006F47C4" w:rsidRPr="003E7C53" w:rsidRDefault="002E4B62" w:rsidP="003E7C53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3.8</w:t>
      </w:r>
      <w:r w:rsidR="00DC01AC">
        <w:rPr>
          <w:b/>
          <w:bCs/>
          <w:color w:val="002060"/>
          <w:sz w:val="22"/>
          <w:szCs w:val="22"/>
        </w:rPr>
        <w:t xml:space="preserve"> </w:t>
      </w: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4367BA80" w:rsidR="006F47C4" w:rsidRPr="00E0342E" w:rsidRDefault="00E0342E" w:rsidP="00E0342E">
      <w:pPr>
        <w:ind w:firstLine="360"/>
        <w:jc w:val="both"/>
        <w:rPr>
          <w:b/>
          <w:bCs/>
          <w:color w:val="002060"/>
          <w:sz w:val="22"/>
          <w:szCs w:val="22"/>
        </w:rPr>
      </w:pPr>
      <w:r w:rsidRPr="00473727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 xml:space="preserve">1 </w:t>
      </w:r>
      <w:r w:rsidR="000043E0">
        <w:rPr>
          <w:i/>
          <w:sz w:val="22"/>
          <w:szCs w:val="22"/>
        </w:rPr>
        <w:t>b</w:t>
      </w:r>
    </w:p>
    <w:p w14:paraId="47EF489D" w14:textId="2BC979F8" w:rsidR="006F47C4" w:rsidRPr="00E0342E" w:rsidRDefault="00473727" w:rsidP="00E0342E">
      <w:pPr>
        <w:ind w:firstLine="360"/>
        <w:jc w:val="both"/>
        <w:rPr>
          <w:b/>
          <w:bCs/>
          <w:color w:val="002060"/>
          <w:sz w:val="22"/>
          <w:szCs w:val="22"/>
        </w:rPr>
      </w:pPr>
      <w:r w:rsidRPr="00473727">
        <w:rPr>
          <w:b/>
          <w:bCs/>
          <w:color w:val="002060"/>
          <w:sz w:val="22"/>
          <w:szCs w:val="22"/>
        </w:rPr>
        <w:t>4.</w:t>
      </w:r>
      <w:r w:rsidR="000043E0">
        <w:rPr>
          <w:b/>
          <w:bCs/>
          <w:color w:val="002060"/>
          <w:sz w:val="22"/>
          <w:szCs w:val="22"/>
        </w:rPr>
        <w:t>1.2</w:t>
      </w:r>
      <w:r w:rsidR="00E0342E">
        <w:rPr>
          <w:b/>
          <w:bCs/>
          <w:color w:val="002060"/>
          <w:sz w:val="22"/>
          <w:szCs w:val="22"/>
        </w:rPr>
        <w:t xml:space="preserve"> </w:t>
      </w:r>
      <w:r w:rsidR="000043E0">
        <w:rPr>
          <w:i/>
          <w:sz w:val="22"/>
          <w:szCs w:val="22"/>
        </w:rPr>
        <w:t>a</w:t>
      </w:r>
    </w:p>
    <w:p w14:paraId="7B9D11B4" w14:textId="24901F04" w:rsidR="00E0342E" w:rsidRPr="00E0342E" w:rsidRDefault="00E0342E" w:rsidP="00E0342E">
      <w:pPr>
        <w:ind w:left="360"/>
        <w:jc w:val="both"/>
        <w:rPr>
          <w:sz w:val="22"/>
          <w:szCs w:val="22"/>
        </w:rPr>
      </w:pPr>
      <w:r w:rsidRPr="00473727">
        <w:rPr>
          <w:b/>
          <w:bCs/>
          <w:color w:val="002060"/>
          <w:sz w:val="22"/>
          <w:szCs w:val="22"/>
        </w:rPr>
        <w:t>4.</w:t>
      </w:r>
      <w:r w:rsidR="000043E0">
        <w:rPr>
          <w:b/>
          <w:bCs/>
          <w:color w:val="002060"/>
          <w:sz w:val="22"/>
          <w:szCs w:val="22"/>
        </w:rPr>
        <w:t xml:space="preserve">2 </w:t>
      </w:r>
      <w:r w:rsidR="000043E0">
        <w:rPr>
          <w:sz w:val="22"/>
          <w:szCs w:val="22"/>
        </w:rPr>
        <w:t>c</w:t>
      </w:r>
      <w:r>
        <w:rPr>
          <w:b/>
          <w:bCs/>
          <w:color w:val="002060"/>
          <w:sz w:val="22"/>
          <w:szCs w:val="22"/>
        </w:rPr>
        <w:t xml:space="preserve"> </w:t>
      </w:r>
    </w:p>
    <w:p w14:paraId="41C1795D" w14:textId="7D8C764B" w:rsidR="006F47C4" w:rsidRDefault="00E0342E" w:rsidP="00473727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</w:t>
      </w:r>
      <w:r w:rsidR="000043E0">
        <w:rPr>
          <w:b/>
          <w:bCs/>
          <w:color w:val="002060"/>
          <w:sz w:val="22"/>
          <w:szCs w:val="22"/>
        </w:rPr>
        <w:t>3</w:t>
      </w:r>
      <w:r>
        <w:rPr>
          <w:b/>
          <w:bCs/>
          <w:color w:val="002060"/>
          <w:sz w:val="22"/>
          <w:szCs w:val="22"/>
        </w:rPr>
        <w:t xml:space="preserve"> </w:t>
      </w:r>
    </w:p>
    <w:p w14:paraId="65958305" w14:textId="76AB06A9" w:rsidR="008D257C" w:rsidRDefault="008D257C" w:rsidP="00473727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</w:t>
      </w:r>
      <w:r w:rsidR="000043E0">
        <w:rPr>
          <w:b/>
          <w:bCs/>
          <w:color w:val="002060"/>
          <w:sz w:val="22"/>
          <w:szCs w:val="22"/>
        </w:rPr>
        <w:t>4</w:t>
      </w:r>
      <w:r>
        <w:rPr>
          <w:b/>
          <w:bCs/>
          <w:color w:val="002060"/>
          <w:sz w:val="22"/>
          <w:szCs w:val="22"/>
        </w:rPr>
        <w:t xml:space="preserve"> </w:t>
      </w:r>
      <w:r w:rsidR="000043E0">
        <w:rPr>
          <w:sz w:val="22"/>
          <w:szCs w:val="22"/>
        </w:rPr>
        <w:t>b</w:t>
      </w:r>
    </w:p>
    <w:p w14:paraId="2334BCB9" w14:textId="30E5F020" w:rsidR="004A5B68" w:rsidRDefault="004A5B68" w:rsidP="00473727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</w:t>
      </w:r>
      <w:r w:rsidR="000043E0">
        <w:rPr>
          <w:b/>
          <w:bCs/>
          <w:color w:val="002060"/>
          <w:sz w:val="22"/>
          <w:szCs w:val="22"/>
        </w:rPr>
        <w:t>5</w:t>
      </w:r>
      <w:r>
        <w:rPr>
          <w:b/>
          <w:bCs/>
          <w:color w:val="002060"/>
          <w:sz w:val="22"/>
          <w:szCs w:val="22"/>
        </w:rPr>
        <w:t xml:space="preserve"> </w:t>
      </w:r>
      <w:r w:rsidR="000043E0">
        <w:rPr>
          <w:sz w:val="22"/>
          <w:szCs w:val="22"/>
        </w:rPr>
        <w:t>a</w:t>
      </w:r>
    </w:p>
    <w:p w14:paraId="3EEB9FD0" w14:textId="7F90050D" w:rsidR="004A5B68" w:rsidRDefault="004A5B68" w:rsidP="00473727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</w:t>
      </w:r>
      <w:r w:rsidR="000043E0">
        <w:rPr>
          <w:b/>
          <w:bCs/>
          <w:color w:val="002060"/>
          <w:sz w:val="22"/>
          <w:szCs w:val="22"/>
        </w:rPr>
        <w:t>6</w:t>
      </w:r>
      <w:r w:rsidR="00C732B8">
        <w:rPr>
          <w:b/>
          <w:bCs/>
          <w:color w:val="002060"/>
          <w:sz w:val="22"/>
          <w:szCs w:val="22"/>
        </w:rPr>
        <w:t xml:space="preserve"> </w:t>
      </w:r>
    </w:p>
    <w:p w14:paraId="58D05184" w14:textId="78171F3A" w:rsidR="000043E0" w:rsidRDefault="00C732B8" w:rsidP="000043E0">
      <w:pPr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</w:t>
      </w:r>
      <w:r w:rsidR="003E7C53">
        <w:rPr>
          <w:b/>
          <w:bCs/>
          <w:color w:val="002060"/>
          <w:sz w:val="22"/>
          <w:szCs w:val="22"/>
        </w:rPr>
        <w:t>7</w:t>
      </w:r>
    </w:p>
    <w:p w14:paraId="14B53E08" w14:textId="3A65DD07" w:rsidR="003E7C53" w:rsidRDefault="003E7C53" w:rsidP="003E7C53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 xml:space="preserve">8 </w:t>
      </w:r>
      <w:r>
        <w:rPr>
          <w:sz w:val="22"/>
          <w:szCs w:val="22"/>
        </w:rPr>
        <w:t>d</w:t>
      </w:r>
    </w:p>
    <w:p w14:paraId="5BDAD5E3" w14:textId="558E849E" w:rsidR="003E7C53" w:rsidRDefault="003E7C53" w:rsidP="003E7C53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9</w:t>
      </w:r>
      <w:r>
        <w:rPr>
          <w:b/>
          <w:bCs/>
          <w:color w:val="002060"/>
          <w:sz w:val="22"/>
          <w:szCs w:val="22"/>
        </w:rPr>
        <w:t xml:space="preserve"> </w:t>
      </w:r>
    </w:p>
    <w:p w14:paraId="3AD99AA8" w14:textId="332E69CF" w:rsidR="003E7C53" w:rsidRDefault="003E7C53" w:rsidP="003E7C53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10</w:t>
      </w:r>
      <w:r>
        <w:rPr>
          <w:b/>
          <w:bCs/>
          <w:color w:val="002060"/>
          <w:sz w:val="22"/>
          <w:szCs w:val="22"/>
        </w:rPr>
        <w:t xml:space="preserve"> </w:t>
      </w:r>
    </w:p>
    <w:p w14:paraId="5BDFF1EE" w14:textId="41A07DC7" w:rsidR="003E7C53" w:rsidRDefault="003E7C53" w:rsidP="003E7C53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4.1</w:t>
      </w:r>
      <w:r>
        <w:rPr>
          <w:b/>
          <w:bCs/>
          <w:color w:val="002060"/>
          <w:sz w:val="22"/>
          <w:szCs w:val="22"/>
        </w:rPr>
        <w:t>1</w:t>
      </w:r>
      <w:r>
        <w:rPr>
          <w:b/>
          <w:bCs/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14:paraId="77BE5E04" w14:textId="59B9A1EE" w:rsidR="003E7C53" w:rsidRDefault="003E7C53" w:rsidP="003E7C53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4.11</w:t>
      </w:r>
      <w:r>
        <w:rPr>
          <w:b/>
          <w:bCs/>
          <w:color w:val="002060"/>
          <w:sz w:val="22"/>
          <w:szCs w:val="22"/>
        </w:rPr>
        <w:t>.2</w:t>
      </w:r>
      <w:r>
        <w:rPr>
          <w:b/>
          <w:bCs/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</w:p>
    <w:p w14:paraId="41860CEA" w14:textId="6FD25A77" w:rsidR="003E7C53" w:rsidRDefault="003E7C53" w:rsidP="003E7C53">
      <w:pPr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4.12 </w:t>
      </w:r>
    </w:p>
    <w:p w14:paraId="73E578E5" w14:textId="10A9827E" w:rsidR="003E7C53" w:rsidRDefault="003E7C53" w:rsidP="003E7C53">
      <w:pPr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4.13</w:t>
      </w:r>
    </w:p>
    <w:p w14:paraId="51FFE188" w14:textId="4259986D" w:rsidR="003E7C53" w:rsidRDefault="003E7C53" w:rsidP="003E7C53">
      <w:pPr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4.14</w:t>
      </w:r>
    </w:p>
    <w:p w14:paraId="02396B30" w14:textId="7EAC59E1" w:rsidR="003E7C53" w:rsidRDefault="003E7C53" w:rsidP="003E7C53">
      <w:pPr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4.15</w:t>
      </w:r>
    </w:p>
    <w:p w14:paraId="45060BEA" w14:textId="77777777" w:rsidR="003E7C53" w:rsidRDefault="003E7C53" w:rsidP="003E7C53">
      <w:pPr>
        <w:ind w:left="360"/>
        <w:jc w:val="both"/>
        <w:rPr>
          <w:sz w:val="22"/>
          <w:szCs w:val="22"/>
        </w:rPr>
      </w:pPr>
    </w:p>
    <w:p w14:paraId="7058954E" w14:textId="7FA4443D" w:rsidR="003E7C53" w:rsidRDefault="003E7C53" w:rsidP="003E7C53">
      <w:pPr>
        <w:ind w:left="360"/>
        <w:jc w:val="both"/>
        <w:rPr>
          <w:b/>
          <w:bCs/>
          <w:color w:val="002060"/>
          <w:sz w:val="22"/>
          <w:szCs w:val="22"/>
        </w:rPr>
      </w:pPr>
    </w:p>
    <w:p w14:paraId="70DD2EC8" w14:textId="77777777" w:rsidR="003E7C53" w:rsidRPr="003E7C53" w:rsidRDefault="003E7C53" w:rsidP="003E7C53">
      <w:pPr>
        <w:ind w:left="360"/>
        <w:jc w:val="both"/>
        <w:rPr>
          <w:sz w:val="22"/>
          <w:szCs w:val="22"/>
        </w:rPr>
      </w:pPr>
    </w:p>
    <w:p w14:paraId="2A15F16D" w14:textId="77777777" w:rsidR="003E7C53" w:rsidRPr="00C732B8" w:rsidRDefault="003E7C53" w:rsidP="000043E0">
      <w:pPr>
        <w:ind w:left="360"/>
        <w:jc w:val="both"/>
        <w:rPr>
          <w:sz w:val="22"/>
          <w:szCs w:val="22"/>
        </w:rPr>
      </w:pP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lastRenderedPageBreak/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A9B31" w14:textId="77777777" w:rsidR="008B6875" w:rsidRDefault="008B6875" w:rsidP="004071A1">
      <w:r>
        <w:separator/>
      </w:r>
    </w:p>
  </w:endnote>
  <w:endnote w:type="continuationSeparator" w:id="0">
    <w:p w14:paraId="7E198A08" w14:textId="77777777" w:rsidR="008B6875" w:rsidRDefault="008B6875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135D2" w14:textId="77777777" w:rsidR="008B6875" w:rsidRDefault="008B6875" w:rsidP="004071A1">
      <w:r>
        <w:separator/>
      </w:r>
    </w:p>
  </w:footnote>
  <w:footnote w:type="continuationSeparator" w:id="0">
    <w:p w14:paraId="7788C2EA" w14:textId="77777777" w:rsidR="008B6875" w:rsidRDefault="008B6875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043E0"/>
    <w:rsid w:val="00012173"/>
    <w:rsid w:val="000129E7"/>
    <w:rsid w:val="00012FA6"/>
    <w:rsid w:val="00016614"/>
    <w:rsid w:val="00016E46"/>
    <w:rsid w:val="00020874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6DF"/>
    <w:rsid w:val="000F1BED"/>
    <w:rsid w:val="000F301C"/>
    <w:rsid w:val="001023A8"/>
    <w:rsid w:val="001035CF"/>
    <w:rsid w:val="0010673F"/>
    <w:rsid w:val="00111ED9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0836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4B62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1A4B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E7C53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20E9"/>
    <w:rsid w:val="004673F8"/>
    <w:rsid w:val="00470EAE"/>
    <w:rsid w:val="004716CC"/>
    <w:rsid w:val="00471709"/>
    <w:rsid w:val="00473727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A5B68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039E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177A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271E9"/>
    <w:rsid w:val="00631D9B"/>
    <w:rsid w:val="00633044"/>
    <w:rsid w:val="006364BD"/>
    <w:rsid w:val="006409EF"/>
    <w:rsid w:val="00642469"/>
    <w:rsid w:val="006457A1"/>
    <w:rsid w:val="00655A64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3C51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061A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5E20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875"/>
    <w:rsid w:val="008B6EEF"/>
    <w:rsid w:val="008C13A3"/>
    <w:rsid w:val="008C7277"/>
    <w:rsid w:val="008D257C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3002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212B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09DE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96C1D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1A89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32B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4C2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01AC"/>
    <w:rsid w:val="00DC21B7"/>
    <w:rsid w:val="00DC2782"/>
    <w:rsid w:val="00DC3437"/>
    <w:rsid w:val="00DC6B27"/>
    <w:rsid w:val="00DC787B"/>
    <w:rsid w:val="00DD33F4"/>
    <w:rsid w:val="00DD4A79"/>
    <w:rsid w:val="00DD7100"/>
    <w:rsid w:val="00DD7ADC"/>
    <w:rsid w:val="00DE0288"/>
    <w:rsid w:val="00DE0B5A"/>
    <w:rsid w:val="00DE16FB"/>
    <w:rsid w:val="00DE347F"/>
    <w:rsid w:val="00DF3E32"/>
    <w:rsid w:val="00DF731B"/>
    <w:rsid w:val="00E00EEB"/>
    <w:rsid w:val="00E0342E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4AA0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9FD2-6B11-43A1-9175-72B4BD3E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Tomas Atehortua Ceferino</cp:lastModifiedBy>
  <cp:revision>3</cp:revision>
  <cp:lastPrinted>2019-01-22T00:16:00Z</cp:lastPrinted>
  <dcterms:created xsi:type="dcterms:W3CDTF">2020-09-23T03:49:00Z</dcterms:created>
  <dcterms:modified xsi:type="dcterms:W3CDTF">2020-09-23T03:50:00Z</dcterms:modified>
</cp:coreProperties>
</file>